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29E33D86" w:rsidR="002F000A" w:rsidRPr="002F000A" w:rsidRDefault="00522079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522079">
              <w:rPr>
                <w:b/>
                <w:i/>
                <w:noProof/>
                <w:snapToGrid w:val="0"/>
                <w:sz w:val="32"/>
              </w:rPr>
              <w:t xml:space="preserve">Wstęp do Machine Learning i Deep </w:t>
            </w:r>
            <w:r>
              <w:rPr>
                <w:b/>
                <w:i/>
                <w:noProof/>
                <w:snapToGrid w:val="0"/>
                <w:sz w:val="32"/>
              </w:rPr>
              <w:t>L</w:t>
            </w:r>
            <w:r w:rsidRPr="00522079">
              <w:rPr>
                <w:b/>
                <w:i/>
                <w:noProof/>
                <w:snapToGrid w:val="0"/>
                <w:sz w:val="32"/>
              </w:rPr>
              <w:t>earning.Implementacja w języku Python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1CDC09B4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522079">
              <w:rPr>
                <w:b/>
                <w:i/>
                <w:snapToGrid w:val="0"/>
              </w:rPr>
              <w:t>27</w:t>
            </w:r>
            <w:r w:rsidR="00DB697F">
              <w:rPr>
                <w:b/>
                <w:i/>
                <w:snapToGrid w:val="0"/>
              </w:rPr>
              <w:t>.</w:t>
            </w:r>
            <w:r w:rsidR="00522079">
              <w:rPr>
                <w:b/>
                <w:i/>
                <w:snapToGrid w:val="0"/>
              </w:rPr>
              <w:t>12</w:t>
            </w:r>
            <w:r w:rsidRPr="002F000A">
              <w:rPr>
                <w:b/>
                <w:i/>
                <w:snapToGrid w:val="0"/>
              </w:rPr>
              <w:t xml:space="preserve">.2021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522079">
              <w:rPr>
                <w:b/>
                <w:i/>
                <w:snapToGrid w:val="0"/>
              </w:rPr>
              <w:t>30</w:t>
            </w:r>
            <w:r w:rsidR="00DB697F">
              <w:rPr>
                <w:b/>
                <w:i/>
                <w:snapToGrid w:val="0"/>
              </w:rPr>
              <w:t>.1</w:t>
            </w:r>
            <w:r w:rsidR="00522079">
              <w:rPr>
                <w:b/>
                <w:i/>
                <w:snapToGrid w:val="0"/>
              </w:rPr>
              <w:t>2</w:t>
            </w:r>
            <w:r w:rsidRPr="002F000A">
              <w:rPr>
                <w:b/>
                <w:i/>
                <w:snapToGrid w:val="0"/>
              </w:rPr>
              <w:t>.2021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0A479AC3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2052E7">
              <w:rPr>
                <w:b/>
                <w:i/>
                <w:snapToGrid w:val="0"/>
              </w:rPr>
              <w:t>1</w:t>
            </w:r>
            <w:r w:rsidR="002F000A">
              <w:rPr>
                <w:b/>
                <w:i/>
                <w:snapToGrid w:val="0"/>
              </w:rPr>
              <w:t>1</w:t>
            </w:r>
            <w:r w:rsidR="00DB697F">
              <w:rPr>
                <w:b/>
                <w:i/>
                <w:snapToGrid w:val="0"/>
              </w:rPr>
              <w:t>108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EndPr/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4CFC939C" w:rsidR="0032612C" w:rsidRPr="00E2705A" w:rsidRDefault="00BF3986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432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3A8A1AF9" w:rsidR="0032612C" w:rsidRPr="00E2705A" w:rsidRDefault="00BF3986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BF3986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3AFC808" w:rsidR="0032612C" w:rsidRPr="00E2705A" w:rsidRDefault="00BF3986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Visual Studio Code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EndPr/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2AD50BBB" w:rsidR="00B96C18" w:rsidRPr="00522079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A673D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__cls__</w:t>
      </w:r>
    </w:p>
    <w:p w14:paraId="76BA1404" w14:textId="26B3CC49" w:rsidR="00B96C18" w:rsidRPr="00522079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__init__</w:t>
      </w:r>
    </w:p>
    <w:p w14:paraId="5B9EC680" w14:textId="6FF67AD8" w:rsidR="00B96C18" w:rsidRPr="00522079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__main__</w:t>
      </w:r>
    </w:p>
    <w:p w14:paraId="75320FD0" w14:textId="36B865A3" w:rsidR="00B96C18" w:rsidRPr="00522079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E2705A" w:rsidRPr="00522079">
        <w:rPr>
          <w:lang w:val="en-GB"/>
        </w:rPr>
        <w:t>__new__</w:t>
      </w:r>
    </w:p>
    <w:p w14:paraId="41A77E08" w14:textId="4A4EB2FB" w:rsidR="0032612C" w:rsidRPr="00522079" w:rsidRDefault="0032612C" w:rsidP="00B96C18">
      <w:pPr>
        <w:pStyle w:val="EgzaminPunktacja"/>
        <w:spacing w:after="0" w:line="240" w:lineRule="auto"/>
        <w:rPr>
          <w:lang w:val="en-GB"/>
        </w:rPr>
      </w:pPr>
      <w:r w:rsidRPr="00522079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0DCA6E09739448E78535DBE134DA5A58"/>
          </w:placeholder>
          <w:text/>
        </w:sdtPr>
        <w:sdtEndPr/>
        <w:sdtContent>
          <w:r w:rsidR="00CE0327"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3323C83E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6950D92D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326A7747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EndPr/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5CD0041" w14:textId="4F811D78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522079">
        <w:rPr>
          <w:b/>
          <w:bCs/>
        </w:rPr>
        <w:t>Algorytmy wykorzystywane w Machine Learning to</w:t>
      </w:r>
      <w:r w:rsidRPr="0032612C">
        <w:rPr>
          <w:b/>
          <w:bCs/>
        </w:rPr>
        <w:t>:</w:t>
      </w:r>
    </w:p>
    <w:p w14:paraId="748F7A74" w14:textId="53687F28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22079">
        <w:t>Random Forest</w:t>
      </w:r>
    </w:p>
    <w:p w14:paraId="3F59A0DD" w14:textId="3D9BD00A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22079">
        <w:t>Regresja Logistyczna</w:t>
      </w:r>
    </w:p>
    <w:p w14:paraId="6C7D0756" w14:textId="7173B6E1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22079">
        <w:t>Fuzzy Logic</w:t>
      </w:r>
    </w:p>
    <w:p w14:paraId="138F7245" w14:textId="24AC99C5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522079">
        <w:t>Neuronowa Sieć Samoucząca</w:t>
      </w:r>
    </w:p>
    <w:p w14:paraId="011F76A5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5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ayers()</w:t>
      </w:r>
    </w:p>
    <w:p w14:paraId="1BACEA14" w14:textId="734AC9AD" w:rsidR="00B96C18" w:rsidRPr="003E7FA1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tensorflow.keras.models.Sequential()</w:t>
      </w:r>
    </w:p>
    <w:p w14:paraId="539CB0B2" w14:textId="50366346" w:rsidR="00B96C18" w:rsidRPr="003E7FA1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29CF7B65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Pr="0032612C">
        <w:rPr>
          <w:b/>
          <w:bCs/>
        </w:rPr>
        <w:t>:</w:t>
      </w:r>
    </w:p>
    <w:p w14:paraId="7D16307D" w14:textId="59450B3A" w:rsidR="00B96C18" w:rsidRPr="00522079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DataFrame</w:t>
      </w:r>
    </w:p>
    <w:p w14:paraId="574F2FF5" w14:textId="49D2A68D" w:rsidR="00B96C18" w:rsidRPr="00522079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Tuple</w:t>
      </w:r>
    </w:p>
    <w:p w14:paraId="13EFB049" w14:textId="1E8AE6EF" w:rsidR="00B96C18" w:rsidRPr="00522079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Series</w:t>
      </w:r>
    </w:p>
    <w:p w14:paraId="6D4A91AC" w14:textId="1F876FCF" w:rsidR="00B96C18" w:rsidRPr="00522079" w:rsidRDefault="00BF3986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522079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522079">
        <w:rPr>
          <w:lang w:val="en-GB"/>
        </w:rPr>
        <w:t xml:space="preserve"> </w:t>
      </w:r>
      <w:r w:rsidR="003E7FA1" w:rsidRPr="00522079">
        <w:rPr>
          <w:lang w:val="en-GB"/>
        </w:rPr>
        <w:t>Set</w:t>
      </w:r>
    </w:p>
    <w:p w14:paraId="60C35351" w14:textId="77777777" w:rsidR="00B96C18" w:rsidRPr="00522079" w:rsidRDefault="00B96C18" w:rsidP="00B96C18">
      <w:pPr>
        <w:pStyle w:val="EgzaminPunktacja"/>
        <w:spacing w:after="0" w:line="240" w:lineRule="auto"/>
        <w:rPr>
          <w:lang w:val="en-GB"/>
        </w:rPr>
      </w:pPr>
      <w:r w:rsidRPr="00522079">
        <w:rPr>
          <w:lang w:val="en-GB"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placeholder>
            <w:docPart w:val="27EE3D37A1DD4ACCBA679BDD0E72D548"/>
          </w:placeholder>
          <w:text/>
        </w:sdtPr>
        <w:sdtEndPr/>
        <w:sdtContent>
          <w:r w:rsidRPr="00522079"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4B1FE274" w14:textId="0A9C27C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sieci bayesowskie</w:t>
      </w:r>
    </w:p>
    <w:p w14:paraId="16F782AB" w14:textId="1EF43ED3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380628C5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 w:rsidRPr="003E7FA1">
        <w:t>konwolucyjne sieci neuronowe</w:t>
      </w:r>
    </w:p>
    <w:p w14:paraId="69DEF62F" w14:textId="7BE21337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760D551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114C20C" w14:textId="39047E0F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15E53F09" w:rsidR="00B96C18" w:rsidRPr="0032612C" w:rsidRDefault="00B96C1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2B360C32" w14:textId="6121FF67" w:rsidR="00A44F0A" w:rsidRDefault="00BF3986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3886B939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207E53C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226B0CD3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6E9B9CB1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BF3986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11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013A8FD0" w:rsidR="00A44F0A" w:rsidRDefault="00BF3986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3274E871" w:rsidR="00A44F0A" w:rsidRDefault="00BF3986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BF3986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736ED0DE" w:rsidR="00A44F0A" w:rsidRDefault="00BF3986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>tworzenie sterowników samoprogramowalnych</w:t>
      </w:r>
    </w:p>
    <w:p w14:paraId="01F2BDEE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5AB50E1E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12</w:t>
      </w:r>
      <w:r w:rsidRPr="0032612C">
        <w:rPr>
          <w:b/>
          <w:bCs/>
        </w:rPr>
        <w:t xml:space="preserve">) </w:t>
      </w:r>
      <w:r w:rsidR="00522079">
        <w:rPr>
          <w:b/>
          <w:bCs/>
        </w:rPr>
        <w:t>Jak należy przygotować dane do wykonania modelu predykcji w algorytmach ML i DL</w:t>
      </w:r>
      <w:r w:rsidR="00AE67CB">
        <w:rPr>
          <w:b/>
          <w:bCs/>
        </w:rPr>
        <w:t>:</w:t>
      </w:r>
    </w:p>
    <w:p w14:paraId="674BB268" w14:textId="16B103F0" w:rsidR="00A44F0A" w:rsidRPr="00404F27" w:rsidRDefault="00BF3986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522079" w:rsidRPr="00404F27">
        <w:t>zn</w:t>
      </w:r>
      <w:r w:rsidR="00404F27" w:rsidRPr="00404F27">
        <w:t>o</w:t>
      </w:r>
      <w:r w:rsidR="00522079" w:rsidRPr="00404F27">
        <w:t>rmalizować</w:t>
      </w:r>
      <w:r w:rsidR="00404F27" w:rsidRPr="00404F27">
        <w:t xml:space="preserve"> dane</w:t>
      </w:r>
    </w:p>
    <w:p w14:paraId="5E082B9A" w14:textId="2E6EA1C7" w:rsidR="00A44F0A" w:rsidRPr="00404F27" w:rsidRDefault="00BF3986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podzielić na z</w:t>
      </w:r>
      <w:r w:rsidR="00404F27">
        <w:t>biory: treningowy, walidacyjny i testowy</w:t>
      </w:r>
    </w:p>
    <w:p w14:paraId="7A7D9B64" w14:textId="17F52A73" w:rsidR="00A44F0A" w:rsidRPr="00404F27" w:rsidRDefault="00BF3986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przygotować jeden duży zbiór d</w:t>
      </w:r>
      <w:r w:rsidR="00404F27">
        <w:t>anych</w:t>
      </w:r>
    </w:p>
    <w:p w14:paraId="3FBF5379" w14:textId="23BAD7D6" w:rsidR="00A44F0A" w:rsidRPr="00404F27" w:rsidRDefault="00BF3986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404F27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 w:rsidRPr="00404F27">
        <w:t xml:space="preserve"> </w:t>
      </w:r>
      <w:r w:rsidR="00404F27" w:rsidRPr="00404F27">
        <w:t>d</w:t>
      </w:r>
      <w:r w:rsidR="00404F27">
        <w:t>ane przekształcić na wartości logiczne: true lub false</w:t>
      </w:r>
    </w:p>
    <w:p w14:paraId="29F22472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54C3BEEF14674F1A9BCC36D31038A433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81A5" w14:textId="77777777" w:rsidR="00BF3986" w:rsidRDefault="00BF3986">
      <w:r>
        <w:separator/>
      </w:r>
    </w:p>
  </w:endnote>
  <w:endnote w:type="continuationSeparator" w:id="0">
    <w:p w14:paraId="432EA09C" w14:textId="77777777" w:rsidR="00BF3986" w:rsidRDefault="00BF3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8CC2" w14:textId="77777777" w:rsidR="00BF3986" w:rsidRDefault="00BF3986">
      <w:r>
        <w:separator/>
      </w:r>
    </w:p>
  </w:footnote>
  <w:footnote w:type="continuationSeparator" w:id="0">
    <w:p w14:paraId="681562FD" w14:textId="77777777" w:rsidR="00BF3986" w:rsidRDefault="00BF3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37"/>
  </w:num>
  <w:num w:numId="17">
    <w:abstractNumId w:val="44"/>
  </w:num>
  <w:num w:numId="18">
    <w:abstractNumId w:val="14"/>
  </w:num>
  <w:num w:numId="19">
    <w:abstractNumId w:val="33"/>
  </w:num>
  <w:num w:numId="20">
    <w:abstractNumId w:val="19"/>
  </w:num>
  <w:num w:numId="21">
    <w:abstractNumId w:val="27"/>
  </w:num>
  <w:num w:numId="22">
    <w:abstractNumId w:val="36"/>
  </w:num>
  <w:num w:numId="23">
    <w:abstractNumId w:val="26"/>
  </w:num>
  <w:num w:numId="24">
    <w:abstractNumId w:val="45"/>
  </w:num>
  <w:num w:numId="25">
    <w:abstractNumId w:val="32"/>
  </w:num>
  <w:num w:numId="26">
    <w:abstractNumId w:val="34"/>
  </w:num>
  <w:num w:numId="27">
    <w:abstractNumId w:val="17"/>
  </w:num>
  <w:num w:numId="28">
    <w:abstractNumId w:val="23"/>
  </w:num>
  <w:num w:numId="29">
    <w:abstractNumId w:val="43"/>
  </w:num>
  <w:num w:numId="30">
    <w:abstractNumId w:val="35"/>
  </w:num>
  <w:num w:numId="31">
    <w:abstractNumId w:val="30"/>
  </w:num>
  <w:num w:numId="32">
    <w:abstractNumId w:val="22"/>
  </w:num>
  <w:num w:numId="33">
    <w:abstractNumId w:val="21"/>
  </w:num>
  <w:num w:numId="34">
    <w:abstractNumId w:val="39"/>
  </w:num>
  <w:num w:numId="35">
    <w:abstractNumId w:val="28"/>
  </w:num>
  <w:num w:numId="36">
    <w:abstractNumId w:val="24"/>
  </w:num>
  <w:num w:numId="37">
    <w:abstractNumId w:val="40"/>
  </w:num>
  <w:num w:numId="38">
    <w:abstractNumId w:val="20"/>
  </w:num>
  <w:num w:numId="39">
    <w:abstractNumId w:val="29"/>
  </w:num>
  <w:num w:numId="40">
    <w:abstractNumId w:val="38"/>
  </w:num>
  <w:num w:numId="41">
    <w:abstractNumId w:val="15"/>
  </w:num>
  <w:num w:numId="42">
    <w:abstractNumId w:val="31"/>
  </w:num>
  <w:num w:numId="43">
    <w:abstractNumId w:val="42"/>
  </w:num>
  <w:num w:numId="44">
    <w:abstractNumId w:val="25"/>
  </w:num>
  <w:num w:numId="45">
    <w:abstractNumId w:val="18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E2A1E"/>
    <w:rsid w:val="002E68BB"/>
    <w:rsid w:val="002F000A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4F8A"/>
    <w:rsid w:val="009D2DDC"/>
    <w:rsid w:val="00A20A25"/>
    <w:rsid w:val="00A31727"/>
    <w:rsid w:val="00A330B2"/>
    <w:rsid w:val="00A44F0A"/>
    <w:rsid w:val="00A7772F"/>
    <w:rsid w:val="00A838D3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C3AA9"/>
    <w:rsid w:val="00CE0327"/>
    <w:rsid w:val="00CE4112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326DFE"/>
    <w:rsid w:val="004146AA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B719D6"/>
    <w:rsid w:val="00BA014D"/>
    <w:rsid w:val="00BF20B2"/>
    <w:rsid w:val="00CA1064"/>
    <w:rsid w:val="00D36269"/>
    <w:rsid w:val="00EA0334"/>
    <w:rsid w:val="00F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7</cp:revision>
  <cp:lastPrinted>2009-12-03T13:50:00Z</cp:lastPrinted>
  <dcterms:created xsi:type="dcterms:W3CDTF">2021-10-20T07:03:00Z</dcterms:created>
  <dcterms:modified xsi:type="dcterms:W3CDTF">2021-12-30T11:37:00Z</dcterms:modified>
</cp:coreProperties>
</file>